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A70F4" w14:textId="00D924C2" w:rsidR="005228EC" w:rsidRPr="005228EC" w:rsidRDefault="005228EC" w:rsidP="005228EC">
      <w:pPr>
        <w:pStyle w:val="Title"/>
      </w:pPr>
      <w:bookmarkStart w:id="0" w:name="_Hlk131061553"/>
      <w:r>
        <w:t>Abdelrahman Mostafa</w:t>
      </w:r>
    </w:p>
    <w:p w14:paraId="0A8988A2" w14:textId="47552DF2" w:rsidR="004C1DA9" w:rsidRPr="004C1DA9" w:rsidRDefault="005228EC" w:rsidP="004C1DA9">
      <w:pPr>
        <w:pStyle w:val="Subtitle"/>
      </w:pPr>
      <w:r>
        <w:t>front-end/back-end developer</w:t>
      </w:r>
    </w:p>
    <w:p w14:paraId="5BB290E7" w14:textId="77777777" w:rsidR="004C1DA9" w:rsidRDefault="004C1DA9"/>
    <w:p w14:paraId="5DDF1DFA" w14:textId="77777777" w:rsidR="00031E11" w:rsidRDefault="00031E11"/>
    <w:p w14:paraId="522A1E44" w14:textId="77777777" w:rsidR="00031E11" w:rsidRPr="00031E11" w:rsidRDefault="00031E11" w:rsidP="00031E11">
      <w:pPr>
        <w:spacing w:after="120"/>
        <w:ind w:left="-720"/>
        <w:rPr>
          <w:sz w:val="16"/>
          <w:szCs w:val="12"/>
        </w:rPr>
      </w:pPr>
      <w:r w:rsidRPr="00031E11">
        <w:rPr>
          <w:noProof/>
          <w:sz w:val="16"/>
          <w:szCs w:val="12"/>
        </w:rPr>
        <mc:AlternateContent>
          <mc:Choice Requires="wps">
            <w:drawing>
              <wp:inline distT="0" distB="0" distL="0" distR="0" wp14:anchorId="34D7EA2D" wp14:editId="76904248">
                <wp:extent cx="6858000" cy="0"/>
                <wp:effectExtent l="0" t="0" r="0" b="0"/>
                <wp:docPr id="4" name="Straight Connector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EE79A4F" id="Straight Connector 4" o:spid="_x0000_s1026" alt="&quot;&quot;" style="visibility:visible;mso-wrap-style:square;mso-left-percent:-10001;mso-top-percent:-10001;mso-position-horizontal:absolute;mso-position-horizontal-relative:char;mso-position-vertical:absolute;mso-position-vertical-relative:line;mso-left-percent:-10001;mso-top-percent:-10001" from="0,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" strokecolor="black [3213]" strokeweight=".5pt">
                <v:stroke joinstyle="miter"/>
                <w10:anchorlock/>
              </v:line>
            </w:pict>
          </mc:Fallback>
        </mc:AlternateContent>
      </w:r>
    </w:p>
    <w:p w14:paraId="04DD401D" w14:textId="77DC6E4E" w:rsidR="00031E11" w:rsidRDefault="002F67EE" w:rsidP="00031E11">
      <w:pPr>
        <w:pStyle w:val="Skills"/>
      </w:pPr>
      <w:hyperlink r:id="rId10" w:history="1">
        <w:r w:rsidRPr="00F27CBD">
          <w:rPr>
            <w:rStyle w:val="Hyperlink"/>
          </w:rPr>
          <w:t>Body.mostafa188@gmail.com</w:t>
        </w:r>
      </w:hyperlink>
      <w:r>
        <w:t xml:space="preserve">                          </w:t>
      </w:r>
      <w:hyperlink r:id="rId11" w:history="1">
        <w:r w:rsidRPr="002F67EE">
          <w:rPr>
            <w:rStyle w:val="Hyperlink"/>
          </w:rPr>
          <w:t>Github</w:t>
        </w:r>
      </w:hyperlink>
      <w:r>
        <w:t xml:space="preserve">                             </w:t>
      </w:r>
      <w:r w:rsidR="005228EC">
        <w:t>01111085506</w:t>
      </w:r>
      <w:r w:rsidR="00031E11" w:rsidRPr="00653945">
        <w:tab/>
      </w:r>
      <w:r>
        <w:t xml:space="preserve">                    </w:t>
      </w:r>
      <w:hyperlink r:id="rId12" w:history="1">
        <w:r w:rsidR="005228EC" w:rsidRPr="005228EC">
          <w:rPr>
            <w:rStyle w:val="Hyperlink"/>
          </w:rPr>
          <w:t>LinkedIn</w:t>
        </w:r>
      </w:hyperlink>
      <w:r>
        <w:t xml:space="preserve">   </w:t>
      </w:r>
    </w:p>
    <w:p w14:paraId="36BDF0D3" w14:textId="77777777" w:rsidR="00031E11" w:rsidRPr="00031E11" w:rsidRDefault="00031E11" w:rsidP="00031E11">
      <w:pPr>
        <w:ind w:left="-720"/>
        <w:rPr>
          <w:sz w:val="16"/>
          <w:szCs w:val="12"/>
        </w:rPr>
      </w:pPr>
      <w:r w:rsidRPr="00031E11">
        <w:rPr>
          <w:noProof/>
          <w:sz w:val="16"/>
          <w:szCs w:val="12"/>
        </w:rPr>
        <mc:AlternateContent>
          <mc:Choice Requires="wps">
            <w:drawing>
              <wp:inline distT="0" distB="0" distL="0" distR="0" wp14:anchorId="2FCC9456" wp14:editId="174BB227">
                <wp:extent cx="6858000" cy="0"/>
                <wp:effectExtent l="0" t="0" r="0" b="0"/>
                <wp:docPr id="7" name="Straight Connector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noFill/>
                        <a:ln w="6350" cap="flat" cmpd="sng" algn="ctr">
                          <a:solidFill>
                            <a:sysClr val="windowText" lastClr="000000"/>
                          </a:solidFill>
                          <a:prstDash val="solid"/>
                          <a:miter lim="800000"/>
                        </a:ln>
                        <a:effectLst/>
                      </wps:spPr>
                      <wps:bodyPr/>
                    </wps:wsp>
                  </a:graphicData>
                </a:graphic>
              </wp:inline>
            </w:drawing>
          </mc:Choice>
          <mc:Fallback>
            <w:pict>
              <v:line w14:anchorId="63D53D2A" id="Straight Connector 7" o:spid="_x0000_s1026" alt="&quot;&quot;" style="visibility:visible;mso-wrap-style:square;mso-left-percent:-10001;mso-top-percent:-10001;mso-position-horizontal:absolute;mso-position-horizontal-relative:char;mso-position-vertical:absolute;mso-position-vertical-relative:line;mso-left-percent:-10001;mso-top-percent:-10001" from="0,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" strokecolor="windowText" strokeweight=".5pt">
                <v:stroke joinstyle="miter"/>
                <w10:anchorlock/>
              </v:line>
            </w:pict>
          </mc:Fallback>
        </mc:AlternateContent>
      </w:r>
    </w:p>
    <w:p w14:paraId="26ADA8B1" w14:textId="77777777" w:rsidR="00031E11" w:rsidRDefault="00031E11"/>
    <w:p w14:paraId="3B490707" w14:textId="77777777" w:rsidR="00031E11" w:rsidRDefault="00031E11"/>
    <w:p w14:paraId="01BD1566" w14:textId="2D242A77" w:rsidR="004C1DA9" w:rsidRPr="005F3ED2" w:rsidRDefault="005F3ED2" w:rsidP="004C1DA9">
      <w:pPr>
        <w:rPr>
          <w:b/>
          <w:bCs/>
          <w:sz w:val="30"/>
          <w:szCs w:val="30"/>
        </w:rPr>
      </w:pPr>
      <w:r w:rsidRPr="005F3ED2">
        <w:rPr>
          <w:b/>
          <w:bCs/>
          <w:sz w:val="30"/>
          <w:szCs w:val="30"/>
        </w:rPr>
        <w:t>Education</w:t>
      </w:r>
    </w:p>
    <w:p w14:paraId="25957E6E" w14:textId="5054CABB" w:rsidR="004C1DA9" w:rsidRDefault="005F3ED2" w:rsidP="004C1DA9">
      <w:r>
        <w:t>2022-2026</w:t>
      </w:r>
    </w:p>
    <w:p w14:paraId="6CBAF020" w14:textId="717DF3F0" w:rsidR="005F3ED2" w:rsidRDefault="005F3ED2" w:rsidP="004C1DA9">
      <w:r>
        <w:t>Bachelor of computer science and artificial intelligence, cairo university</w:t>
      </w:r>
    </w:p>
    <w:p w14:paraId="4EA8E66F" w14:textId="7CF65B57" w:rsidR="004C1DA9" w:rsidRDefault="004C1DA9" w:rsidP="004C1DA9">
      <w:r>
        <w:rPr>
          <w:rFonts w:ascii="Georgia" w:hAnsi="Georgia"/>
          <w:noProof/>
          <w:sz w:val="28"/>
          <w:szCs w:val="24"/>
        </w:rPr>
        <mc:AlternateContent>
          <mc:Choice Requires="wps">
            <w:drawing>
              <wp:inline distT="0" distB="0" distL="0" distR="0" wp14:anchorId="121B1DFB" wp14:editId="4DFE4E85">
                <wp:extent cx="914400" cy="0"/>
                <wp:effectExtent l="0" t="0" r="0" b="0"/>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29E5578"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" strokecolor="black [3213]" strokeweight=".5pt">
                <v:stroke joinstyle="miter"/>
                <w10:anchorlock/>
              </v:line>
            </w:pict>
          </mc:Fallback>
        </mc:AlternateContent>
      </w:r>
    </w:p>
    <w:bookmarkEnd w:id="0"/>
    <w:p w14:paraId="22651DB3" w14:textId="223AD3B3" w:rsidR="005F3ED2" w:rsidRDefault="005F3ED2" w:rsidP="005F3ED2">
      <w:pPr>
        <w:rPr>
          <w:b/>
          <w:bCs/>
          <w:sz w:val="30"/>
          <w:szCs w:val="30"/>
        </w:rPr>
      </w:pPr>
      <w:r w:rsidRPr="005F3ED2">
        <w:rPr>
          <w:b/>
          <w:bCs/>
          <w:sz w:val="30"/>
          <w:szCs w:val="30"/>
        </w:rPr>
        <w:t>Courses</w:t>
      </w:r>
    </w:p>
    <w:p w14:paraId="11567F8A" w14:textId="0835D19D" w:rsidR="005F3ED2" w:rsidRDefault="005F3ED2" w:rsidP="005F3ED2">
      <w:pPr>
        <w:rPr>
          <w:szCs w:val="20"/>
        </w:rPr>
      </w:pPr>
      <w:r w:rsidRPr="005F3ED2">
        <w:rPr>
          <w:szCs w:val="20"/>
        </w:rPr>
        <w:t>202</w:t>
      </w:r>
      <w:r w:rsidR="00547984">
        <w:rPr>
          <w:szCs w:val="20"/>
        </w:rPr>
        <w:t>3</w:t>
      </w:r>
      <w:r w:rsidRPr="005F3ED2">
        <w:rPr>
          <w:szCs w:val="20"/>
        </w:rPr>
        <w:t>-5 to 202</w:t>
      </w:r>
      <w:r w:rsidR="00547984">
        <w:rPr>
          <w:szCs w:val="20"/>
        </w:rPr>
        <w:t>3</w:t>
      </w:r>
      <w:r w:rsidRPr="005F3ED2">
        <w:rPr>
          <w:szCs w:val="20"/>
        </w:rPr>
        <w:t>-9</w:t>
      </w:r>
    </w:p>
    <w:p w14:paraId="3638E126" w14:textId="64623CF6" w:rsidR="005F3ED2" w:rsidRDefault="005F3ED2" w:rsidP="005F3ED2">
      <w:pPr>
        <w:rPr>
          <w:szCs w:val="20"/>
        </w:rPr>
      </w:pPr>
      <w:r>
        <w:rPr>
          <w:szCs w:val="20"/>
        </w:rPr>
        <w:t>Front-end development course</w:t>
      </w:r>
      <w:r w:rsidR="00547984">
        <w:rPr>
          <w:szCs w:val="20"/>
        </w:rPr>
        <w:t xml:space="preserve"> (React.js)</w:t>
      </w:r>
      <w:r>
        <w:rPr>
          <w:szCs w:val="20"/>
        </w:rPr>
        <w:t>, Route academy</w:t>
      </w:r>
    </w:p>
    <w:p w14:paraId="2940A820" w14:textId="77777777" w:rsidR="005F3ED2" w:rsidRDefault="005F3ED2" w:rsidP="005F3ED2">
      <w:pPr>
        <w:rPr>
          <w:szCs w:val="20"/>
        </w:rPr>
      </w:pPr>
      <w:r w:rsidRPr="005F3ED2">
        <w:rPr>
          <w:szCs w:val="20"/>
        </w:rPr>
        <w:t>2024-5 to 2024-9</w:t>
      </w:r>
    </w:p>
    <w:p w14:paraId="307E9005" w14:textId="299B420C" w:rsidR="005F3ED2" w:rsidRPr="005F3ED2" w:rsidRDefault="00547984" w:rsidP="005F3ED2">
      <w:pPr>
        <w:rPr>
          <w:szCs w:val="20"/>
        </w:rPr>
      </w:pPr>
      <w:r>
        <w:rPr>
          <w:szCs w:val="20"/>
        </w:rPr>
        <w:t>back</w:t>
      </w:r>
      <w:r w:rsidR="005F3ED2">
        <w:rPr>
          <w:szCs w:val="20"/>
        </w:rPr>
        <w:t>-end development</w:t>
      </w:r>
      <w:r>
        <w:rPr>
          <w:szCs w:val="20"/>
        </w:rPr>
        <w:t xml:space="preserve"> </w:t>
      </w:r>
      <w:r w:rsidR="005F3ED2">
        <w:rPr>
          <w:szCs w:val="20"/>
        </w:rPr>
        <w:t>course</w:t>
      </w:r>
      <w:r>
        <w:rPr>
          <w:szCs w:val="20"/>
        </w:rPr>
        <w:t xml:space="preserve"> (Node.js)</w:t>
      </w:r>
      <w:r w:rsidR="005F3ED2">
        <w:rPr>
          <w:szCs w:val="20"/>
        </w:rPr>
        <w:t>, Route academy</w:t>
      </w:r>
    </w:p>
    <w:p w14:paraId="474B27BF" w14:textId="52684362" w:rsidR="005F3ED2" w:rsidRDefault="00547984" w:rsidP="005F3ED2">
      <w:pPr>
        <w:rPr>
          <w:szCs w:val="20"/>
        </w:rPr>
      </w:pPr>
      <w:r>
        <w:rPr>
          <w:rFonts w:ascii="Georgia" w:hAnsi="Georgia"/>
          <w:noProof/>
          <w:sz w:val="28"/>
          <w:szCs w:val="24"/>
        </w:rPr>
        <mc:AlternateContent>
          <mc:Choice Requires="wps">
            <w:drawing>
              <wp:inline distT="0" distB="0" distL="0" distR="0" wp14:anchorId="04EDE624" wp14:editId="35A296E5">
                <wp:extent cx="914400" cy="0"/>
                <wp:effectExtent l="0" t="0" r="0" b="0"/>
                <wp:docPr id="1192735535" name="Straight Connector 11927355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7B1AED8" id="Straight Connector 1192735535" o:spid="_x0000_s1026"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" strokecolor="black [3213]" strokeweight=".5pt">
                <v:stroke joinstyle="miter"/>
                <w10:anchorlock/>
              </v:line>
            </w:pict>
          </mc:Fallback>
        </mc:AlternateContent>
      </w:r>
    </w:p>
    <w:p w14:paraId="4FF3B8D0" w14:textId="3E07E014" w:rsidR="00547984" w:rsidRDefault="00547984" w:rsidP="005F3ED2">
      <w:pPr>
        <w:rPr>
          <w:b/>
          <w:bCs/>
          <w:sz w:val="30"/>
          <w:szCs w:val="30"/>
        </w:rPr>
      </w:pPr>
      <w:r w:rsidRPr="00547984">
        <w:rPr>
          <w:b/>
          <w:bCs/>
          <w:sz w:val="30"/>
          <w:szCs w:val="30"/>
        </w:rPr>
        <w:t>Skills</w:t>
      </w:r>
    </w:p>
    <w:p w14:paraId="71AB4636" w14:textId="32EFF43C" w:rsidR="006E3688" w:rsidRPr="006E3688" w:rsidRDefault="006E3688" w:rsidP="006E3688">
      <w:pPr>
        <w:rPr>
          <w:szCs w:val="20"/>
        </w:rPr>
      </w:pPr>
      <w:r w:rsidRPr="006E3688">
        <w:rPr>
          <w:szCs w:val="20"/>
        </w:rPr>
        <w:t>Node.js, React.js, H</w:t>
      </w:r>
      <w:r w:rsidR="00632502">
        <w:rPr>
          <w:szCs w:val="20"/>
        </w:rPr>
        <w:t>tml</w:t>
      </w:r>
      <w:r w:rsidRPr="006E3688">
        <w:rPr>
          <w:szCs w:val="20"/>
        </w:rPr>
        <w:t>, C</w:t>
      </w:r>
      <w:r w:rsidR="00632502">
        <w:rPr>
          <w:szCs w:val="20"/>
        </w:rPr>
        <w:t xml:space="preserve">ss </w:t>
      </w:r>
      <w:r w:rsidRPr="006E3688">
        <w:rPr>
          <w:szCs w:val="20"/>
        </w:rPr>
        <w:t>, R</w:t>
      </w:r>
      <w:r w:rsidR="00632502">
        <w:rPr>
          <w:szCs w:val="20"/>
        </w:rPr>
        <w:t>est</w:t>
      </w:r>
      <w:r w:rsidRPr="006E3688">
        <w:rPr>
          <w:szCs w:val="20"/>
        </w:rPr>
        <w:t xml:space="preserve"> A</w:t>
      </w:r>
      <w:r w:rsidR="00632502">
        <w:rPr>
          <w:szCs w:val="20"/>
        </w:rPr>
        <w:t>pi</w:t>
      </w:r>
      <w:r w:rsidRPr="006E3688">
        <w:rPr>
          <w:szCs w:val="20"/>
        </w:rPr>
        <w:t>s, Bootstrap, TypeScript, Mongoose, jQuery, Sequelize (ORM)</w:t>
      </w:r>
      <w:r w:rsidR="00632502">
        <w:rPr>
          <w:szCs w:val="20"/>
        </w:rPr>
        <w:t>,sql , noSql</w:t>
      </w:r>
    </w:p>
    <w:p w14:paraId="4EB811A3" w14:textId="4DBC256F" w:rsidR="00547984" w:rsidRDefault="00075330" w:rsidP="005F3ED2">
      <w:pPr>
        <w:rPr>
          <w:b/>
          <w:bCs/>
          <w:sz w:val="30"/>
          <w:szCs w:val="30"/>
        </w:rPr>
      </w:pPr>
      <w:r>
        <w:rPr>
          <w:rFonts w:ascii="Georgia" w:hAnsi="Georgia"/>
          <w:noProof/>
          <w:sz w:val="28"/>
          <w:szCs w:val="24"/>
        </w:rPr>
        <mc:AlternateContent>
          <mc:Choice Requires="wps">
            <w:drawing>
              <wp:inline distT="0" distB="0" distL="0" distR="0" wp14:anchorId="45F4F076" wp14:editId="60B9B03D">
                <wp:extent cx="914400" cy="0"/>
                <wp:effectExtent l="0" t="0" r="0" b="0"/>
                <wp:docPr id="1201151031" name="Straight Connector 120115103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5C32C5A" id="Straight Connector 1201151031" o:spid="_x0000_s1026"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" strokecolor="black [3213]" strokeweight=".5pt">
                <v:stroke joinstyle="miter"/>
                <w10:anchorlock/>
              </v:line>
            </w:pict>
          </mc:Fallback>
        </mc:AlternateContent>
      </w:r>
    </w:p>
    <w:p w14:paraId="325E8B1D" w14:textId="5875C055" w:rsidR="00075330" w:rsidRDefault="00075330" w:rsidP="005F3ED2">
      <w:pPr>
        <w:rPr>
          <w:b/>
          <w:bCs/>
          <w:sz w:val="30"/>
          <w:szCs w:val="30"/>
        </w:rPr>
      </w:pPr>
      <w:r>
        <w:rPr>
          <w:b/>
          <w:bCs/>
          <w:sz w:val="30"/>
          <w:szCs w:val="30"/>
        </w:rPr>
        <w:t>Projects</w:t>
      </w:r>
    </w:p>
    <w:p w14:paraId="6230CAEC" w14:textId="5D052AA1" w:rsidR="00075330" w:rsidRDefault="00B97882" w:rsidP="006E3688">
      <w:pPr>
        <w:pStyle w:val="ListParagraph"/>
        <w:ind w:left="720"/>
        <w:rPr>
          <w:szCs w:val="20"/>
        </w:rPr>
      </w:pPr>
      <w:hyperlink r:id="rId13" w:history="1">
        <w:r w:rsidRPr="002F67EE">
          <w:rPr>
            <w:rStyle w:val="Hyperlink"/>
            <w:szCs w:val="20"/>
          </w:rPr>
          <w:t>E</w:t>
        </w:r>
        <w:r w:rsidR="00075330" w:rsidRPr="002F67EE">
          <w:rPr>
            <w:rStyle w:val="Hyperlink"/>
            <w:szCs w:val="20"/>
          </w:rPr>
          <w:t>-commerce api</w:t>
        </w:r>
        <w:r w:rsidR="00A65C27" w:rsidRPr="002F67EE">
          <w:rPr>
            <w:rStyle w:val="Hyperlink"/>
            <w:szCs w:val="20"/>
          </w:rPr>
          <w:t xml:space="preserve"> (Back-end)</w:t>
        </w:r>
      </w:hyperlink>
      <w:r w:rsidR="00075330" w:rsidRPr="00075330">
        <w:rPr>
          <w:szCs w:val="20"/>
        </w:rPr>
        <w:t xml:space="preserve">: </w:t>
      </w:r>
      <w:r w:rsidRPr="00B97882">
        <w:rPr>
          <w:szCs w:val="20"/>
        </w:rPr>
        <w:t>An advanced Node.js and Mongoose-based e-commerce API, featuring secure authentication with JWT, role-based authorization, data validation using Joi,  file handling via Multer for file uploads, and pagination support. Designed for scalability and optimized performance, this API provides essential e-commerce functionalities with a strong focus on security and data integrity.</w:t>
      </w:r>
    </w:p>
    <w:p w14:paraId="089BB98F" w14:textId="22B147B8" w:rsidR="00A65C27" w:rsidRPr="008956BD" w:rsidRDefault="00B97882" w:rsidP="006E3688">
      <w:pPr>
        <w:pStyle w:val="ListParagraph"/>
        <w:ind w:left="720"/>
        <w:rPr>
          <w:szCs w:val="20"/>
        </w:rPr>
      </w:pPr>
      <w:hyperlink r:id="rId14" w:history="1">
        <w:r w:rsidRPr="008956BD">
          <w:rPr>
            <w:rStyle w:val="Hyperlink"/>
            <w:szCs w:val="20"/>
          </w:rPr>
          <w:t>e-commerce website (Front-end)</w:t>
        </w:r>
      </w:hyperlink>
      <w:r w:rsidRPr="008956BD">
        <w:rPr>
          <w:szCs w:val="20"/>
        </w:rPr>
        <w:t xml:space="preserve">: </w:t>
      </w:r>
      <w:r w:rsidR="008956BD" w:rsidRPr="008956BD">
        <w:rPr>
          <w:szCs w:val="20"/>
        </w:rPr>
        <w:t>An intuitive e-commerce website built with React.js, featuring secure user authentication and role-based authorization, a dynamic shopping cart, and a streamlined checkout process integrated with Stripe. It includes form validation with Yup, form handling via Formik, and Axios for efficient API communication</w:t>
      </w:r>
      <w:r w:rsidR="008956BD">
        <w:rPr>
          <w:szCs w:val="20"/>
        </w:rPr>
        <w:t>.</w:t>
      </w:r>
    </w:p>
    <w:p w14:paraId="5B0F8A5D" w14:textId="1B383D1B" w:rsidR="00A65C27" w:rsidRDefault="00A65C27" w:rsidP="006E3688">
      <w:pPr>
        <w:pStyle w:val="ListParagraph"/>
        <w:ind w:left="720"/>
        <w:rPr>
          <w:szCs w:val="20"/>
        </w:rPr>
      </w:pPr>
      <w:hyperlink r:id="rId15" w:history="1">
        <w:r w:rsidRPr="002F67EE">
          <w:rPr>
            <w:rStyle w:val="Hyperlink"/>
            <w:szCs w:val="20"/>
          </w:rPr>
          <w:t>Job search api(Back-end)</w:t>
        </w:r>
      </w:hyperlink>
      <w:r>
        <w:rPr>
          <w:szCs w:val="20"/>
        </w:rPr>
        <w:t xml:space="preserve">: </w:t>
      </w:r>
      <w:r w:rsidRPr="00A65C27">
        <w:rPr>
          <w:szCs w:val="20"/>
        </w:rPr>
        <w:t>A LinkedIn-style API developed with Node.js and Mongoose, offering comprehensive error handling, data validation using Joi, and email functionality through Nodemailer. This API is equipped with essential social networking features and is designed for scalability, security, and ease of integration with front-end applications.</w:t>
      </w:r>
    </w:p>
    <w:p w14:paraId="57FF1A86" w14:textId="77777777" w:rsidR="00A65C27" w:rsidRPr="00A65C27" w:rsidRDefault="00A65C27" w:rsidP="00A65C27">
      <w:pPr>
        <w:pStyle w:val="ListParagraph"/>
        <w:rPr>
          <w:szCs w:val="20"/>
        </w:rPr>
      </w:pPr>
    </w:p>
    <w:p w14:paraId="4FA715E0" w14:textId="6A1E6411" w:rsidR="00A65C27" w:rsidRDefault="00A65C27" w:rsidP="006E3688">
      <w:pPr>
        <w:pStyle w:val="ListParagraph"/>
        <w:ind w:left="720"/>
        <w:rPr>
          <w:szCs w:val="20"/>
        </w:rPr>
      </w:pPr>
      <w:hyperlink r:id="rId16" w:history="1">
        <w:r w:rsidRPr="002F67EE">
          <w:rPr>
            <w:rStyle w:val="Hyperlink"/>
            <w:szCs w:val="20"/>
          </w:rPr>
          <w:t>Portfolio (Front-end)</w:t>
        </w:r>
      </w:hyperlink>
      <w:r>
        <w:rPr>
          <w:szCs w:val="20"/>
        </w:rPr>
        <w:t xml:space="preserve">: </w:t>
      </w:r>
      <w:r w:rsidRPr="00A65C27">
        <w:rPr>
          <w:szCs w:val="20"/>
        </w:rPr>
        <w:t>A dynamic and interactive portfolio website built with React, showcasing my skills, projects</w:t>
      </w:r>
      <w:r>
        <w:rPr>
          <w:szCs w:val="20"/>
        </w:rPr>
        <w:t xml:space="preserve">. </w:t>
      </w:r>
      <w:r w:rsidRPr="00A65C27">
        <w:rPr>
          <w:szCs w:val="20"/>
        </w:rPr>
        <w:t xml:space="preserve">It features a clean and modern design, optimized for performance and responsiveness across devices. The portfolio highlights my technical expertise, with sections for my background, featured projects, skills, and contact information, all designed to engage and </w:t>
      </w:r>
      <w:r w:rsidRPr="00A65C27">
        <w:rPr>
          <w:szCs w:val="20"/>
        </w:rPr>
        <w:lastRenderedPageBreak/>
        <w:t>inform potential employers or collaborators effectively</w:t>
      </w:r>
      <w:r w:rsidR="00FC6C39">
        <w:rPr>
          <w:szCs w:val="20"/>
        </w:rPr>
        <w:t>.</w:t>
      </w:r>
    </w:p>
    <w:p w14:paraId="34342F3C" w14:textId="77777777" w:rsidR="00A65C27" w:rsidRPr="00A65C27" w:rsidRDefault="00A65C27" w:rsidP="00A65C27">
      <w:pPr>
        <w:pStyle w:val="ListParagraph"/>
        <w:rPr>
          <w:szCs w:val="20"/>
        </w:rPr>
      </w:pPr>
    </w:p>
    <w:p w14:paraId="3118E4D1" w14:textId="5CDA7BF1" w:rsidR="00FC6C39" w:rsidRDefault="00A65C27" w:rsidP="006E3688">
      <w:pPr>
        <w:pStyle w:val="ListParagraph"/>
        <w:ind w:left="720"/>
        <w:rPr>
          <w:szCs w:val="20"/>
        </w:rPr>
      </w:pPr>
      <w:hyperlink r:id="rId17" w:history="1">
        <w:r w:rsidRPr="00FC6C39">
          <w:rPr>
            <w:rStyle w:val="Hyperlink"/>
            <w:szCs w:val="20"/>
          </w:rPr>
          <w:t>Food recipes website (Front-end)</w:t>
        </w:r>
      </w:hyperlink>
      <w:r>
        <w:rPr>
          <w:szCs w:val="20"/>
        </w:rPr>
        <w:t>:</w:t>
      </w:r>
      <w:r w:rsidR="00FC6C39" w:rsidRPr="00FC6C39">
        <w:t xml:space="preserve"> </w:t>
      </w:r>
      <w:r w:rsidR="00FC6C39" w:rsidRPr="00FC6C39">
        <w:rPr>
          <w:szCs w:val="20"/>
        </w:rPr>
        <w:t>A user-friendly food recipes website built with jQuery and Bootstrap, featuring a quick search function by recipe name or first letter, user signup and login and a variety of recipe categories. The site offers a responsive design for easy browsing on any device, with interactive elements to enhance user engagement and simplify navigation</w:t>
      </w:r>
      <w:r w:rsidR="00FC6C39">
        <w:rPr>
          <w:szCs w:val="20"/>
        </w:rPr>
        <w:t>.</w:t>
      </w:r>
    </w:p>
    <w:p w14:paraId="3C566C9F" w14:textId="77777777" w:rsidR="00FC6C39" w:rsidRPr="00FC6C39" w:rsidRDefault="00FC6C39" w:rsidP="00FC6C39">
      <w:pPr>
        <w:rPr>
          <w:szCs w:val="20"/>
        </w:rPr>
      </w:pPr>
    </w:p>
    <w:p w14:paraId="6816339A" w14:textId="427E9499" w:rsidR="00FC6C39" w:rsidRDefault="00FC6C39" w:rsidP="00FC6C39">
      <w:pPr>
        <w:rPr>
          <w:szCs w:val="20"/>
        </w:rPr>
      </w:pPr>
      <w:r>
        <w:rPr>
          <w:noProof/>
        </w:rPr>
        <mc:AlternateContent>
          <mc:Choice Requires="wps">
            <w:drawing>
              <wp:inline distT="0" distB="0" distL="0" distR="0" wp14:anchorId="0D177911" wp14:editId="588C3F97">
                <wp:extent cx="914400" cy="0"/>
                <wp:effectExtent l="0" t="0" r="0" b="0"/>
                <wp:docPr id="2124354641" name="Straight Connector 212435464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2331B3A" id="Straight Connector 2124354641" o:spid="_x0000_s1026"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" strokecolor="black [3213]" strokeweight=".5pt">
                <v:stroke joinstyle="miter"/>
                <w10:anchorlock/>
              </v:line>
            </w:pict>
          </mc:Fallback>
        </mc:AlternateContent>
      </w:r>
    </w:p>
    <w:p w14:paraId="4EEB4DC4" w14:textId="2D0E8223" w:rsidR="00600456" w:rsidRDefault="00600456" w:rsidP="00600456">
      <w:pPr>
        <w:rPr>
          <w:b/>
          <w:bCs/>
          <w:sz w:val="30"/>
          <w:szCs w:val="30"/>
        </w:rPr>
      </w:pPr>
      <w:r w:rsidRPr="00600456">
        <w:rPr>
          <w:b/>
          <w:bCs/>
          <w:sz w:val="30"/>
          <w:szCs w:val="30"/>
        </w:rPr>
        <w:t>Soft skills</w:t>
      </w:r>
    </w:p>
    <w:p w14:paraId="45871CCB" w14:textId="77777777" w:rsidR="006E3688" w:rsidRDefault="006E3688" w:rsidP="006E3688">
      <w:pPr>
        <w:rPr>
          <w:szCs w:val="20"/>
        </w:rPr>
      </w:pPr>
      <w:r w:rsidRPr="006E3688">
        <w:rPr>
          <w:szCs w:val="20"/>
        </w:rPr>
        <w:t>Problem solving, Communication, Teamwork, Flexibility, Adaptability, Time management, Work ethic, Decision making</w:t>
      </w:r>
    </w:p>
    <w:p w14:paraId="295F1625" w14:textId="60D77A99" w:rsidR="0073502C" w:rsidRDefault="0073502C" w:rsidP="006E3688">
      <w:pPr>
        <w:rPr>
          <w:szCs w:val="20"/>
        </w:rPr>
      </w:pPr>
      <w:r>
        <w:rPr>
          <w:noProof/>
        </w:rPr>
        <mc:AlternateContent>
          <mc:Choice Requires="wps">
            <w:drawing>
              <wp:inline distT="0" distB="0" distL="0" distR="0" wp14:anchorId="41BF3474" wp14:editId="5F4C1CD5">
                <wp:extent cx="914400" cy="0"/>
                <wp:effectExtent l="0" t="0" r="0" b="0"/>
                <wp:docPr id="1608466839" name="Straight Connector 160846683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076E8E2" id="Straight Connector 1608466839" o:spid="_x0000_s1026"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" strokecolor="black [3213]" strokeweight=".5pt">
                <v:stroke joinstyle="miter"/>
                <w10:anchorlock/>
              </v:line>
            </w:pict>
          </mc:Fallback>
        </mc:AlternateContent>
      </w:r>
    </w:p>
    <w:p w14:paraId="10BB4BA4" w14:textId="5DF64213" w:rsidR="0073502C" w:rsidRDefault="0073502C" w:rsidP="0073502C">
      <w:pPr>
        <w:rPr>
          <w:b/>
          <w:bCs/>
          <w:sz w:val="30"/>
          <w:szCs w:val="30"/>
        </w:rPr>
      </w:pPr>
      <w:r w:rsidRPr="0073502C">
        <w:rPr>
          <w:b/>
          <w:bCs/>
          <w:sz w:val="30"/>
          <w:szCs w:val="30"/>
        </w:rPr>
        <w:t xml:space="preserve">Languages </w:t>
      </w:r>
    </w:p>
    <w:p w14:paraId="067F9B1F" w14:textId="0B03696B" w:rsidR="0073502C" w:rsidRPr="0073502C" w:rsidRDefault="0073502C" w:rsidP="0073502C">
      <w:pPr>
        <w:rPr>
          <w:szCs w:val="20"/>
        </w:rPr>
      </w:pPr>
      <w:r w:rsidRPr="0073502C">
        <w:rPr>
          <w:szCs w:val="20"/>
        </w:rPr>
        <w:t>Arabic:</w:t>
      </w:r>
      <w:r>
        <w:rPr>
          <w:szCs w:val="20"/>
        </w:rPr>
        <w:t xml:space="preserve"> </w:t>
      </w:r>
      <w:r w:rsidRPr="0073502C">
        <w:rPr>
          <w:szCs w:val="20"/>
        </w:rPr>
        <w:t xml:space="preserve">native speaker                 </w:t>
      </w:r>
      <w:r>
        <w:rPr>
          <w:szCs w:val="20"/>
        </w:rPr>
        <w:t xml:space="preserve">                                                                                         </w:t>
      </w:r>
      <w:r w:rsidRPr="0073502C">
        <w:rPr>
          <w:szCs w:val="20"/>
        </w:rPr>
        <w:t xml:space="preserve"> English:</w:t>
      </w:r>
      <w:r>
        <w:rPr>
          <w:szCs w:val="20"/>
        </w:rPr>
        <w:t xml:space="preserve"> </w:t>
      </w:r>
      <w:r w:rsidRPr="0073502C">
        <w:rPr>
          <w:szCs w:val="20"/>
        </w:rPr>
        <w:t>c1</w:t>
      </w:r>
      <w:r>
        <w:rPr>
          <w:szCs w:val="20"/>
        </w:rPr>
        <w:t xml:space="preserve"> advanced</w:t>
      </w:r>
    </w:p>
    <w:sectPr w:rsidR="0073502C" w:rsidRPr="0073502C" w:rsidSect="00031E11">
      <w:footerReference w:type="default" r:id="rId18"/>
      <w:pgSz w:w="12240" w:h="15840"/>
      <w:pgMar w:top="864" w:right="1440" w:bottom="288" w:left="144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1F5F3" w14:textId="77777777" w:rsidR="0001443A" w:rsidRDefault="0001443A" w:rsidP="002F6CB9">
      <w:pPr>
        <w:spacing w:line="240" w:lineRule="auto"/>
      </w:pPr>
      <w:r>
        <w:separator/>
      </w:r>
    </w:p>
  </w:endnote>
  <w:endnote w:type="continuationSeparator" w:id="0">
    <w:p w14:paraId="58DD4AC0" w14:textId="77777777" w:rsidR="0001443A" w:rsidRDefault="0001443A" w:rsidP="002F6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4EEAF" w14:textId="7D99CDEE" w:rsidR="00185237" w:rsidRPr="00F7157D" w:rsidRDefault="00185237" w:rsidP="00D649DF">
    <w:pPr>
      <w:tabs>
        <w:tab w:val="left" w:pos="2880"/>
      </w:tabs>
      <w:jc w:val="right"/>
      <w:rPr>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20054" w14:textId="77777777" w:rsidR="0001443A" w:rsidRDefault="0001443A" w:rsidP="002F6CB9">
      <w:pPr>
        <w:spacing w:line="240" w:lineRule="auto"/>
      </w:pPr>
      <w:r>
        <w:separator/>
      </w:r>
    </w:p>
  </w:footnote>
  <w:footnote w:type="continuationSeparator" w:id="0">
    <w:p w14:paraId="161C98C7" w14:textId="77777777" w:rsidR="0001443A" w:rsidRDefault="0001443A" w:rsidP="002F6C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395236B"/>
    <w:multiLevelType w:val="hybridMultilevel"/>
    <w:tmpl w:val="D8CC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1A7F2D0E"/>
    <w:multiLevelType w:val="hybridMultilevel"/>
    <w:tmpl w:val="AE0A559C"/>
    <w:lvl w:ilvl="0" w:tplc="140C81F6">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1EAD18BE"/>
    <w:multiLevelType w:val="hybridMultilevel"/>
    <w:tmpl w:val="CAB65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3552A"/>
    <w:multiLevelType w:val="hybridMultilevel"/>
    <w:tmpl w:val="0C6A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7"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8"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9"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44470856">
    <w:abstractNumId w:val="6"/>
  </w:num>
  <w:num w:numId="2" w16cid:durableId="549196634">
    <w:abstractNumId w:val="8"/>
  </w:num>
  <w:num w:numId="3" w16cid:durableId="1422919832">
    <w:abstractNumId w:val="7"/>
  </w:num>
  <w:num w:numId="4" w16cid:durableId="2071682557">
    <w:abstractNumId w:val="2"/>
  </w:num>
  <w:num w:numId="5" w16cid:durableId="1542015606">
    <w:abstractNumId w:val="3"/>
  </w:num>
  <w:num w:numId="6" w16cid:durableId="80369196">
    <w:abstractNumId w:val="9"/>
  </w:num>
  <w:num w:numId="7" w16cid:durableId="50083107">
    <w:abstractNumId w:val="0"/>
  </w:num>
  <w:num w:numId="8" w16cid:durableId="140583251">
    <w:abstractNumId w:val="4"/>
  </w:num>
  <w:num w:numId="9" w16cid:durableId="1554653285">
    <w:abstractNumId w:val="1"/>
  </w:num>
  <w:num w:numId="10" w16cid:durableId="3587029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3F"/>
    <w:rsid w:val="000041FC"/>
    <w:rsid w:val="0001443A"/>
    <w:rsid w:val="00031E11"/>
    <w:rsid w:val="00047507"/>
    <w:rsid w:val="000501B5"/>
    <w:rsid w:val="000746AE"/>
    <w:rsid w:val="00075330"/>
    <w:rsid w:val="000A3B87"/>
    <w:rsid w:val="000D2A61"/>
    <w:rsid w:val="000E2956"/>
    <w:rsid w:val="001015E3"/>
    <w:rsid w:val="00101F80"/>
    <w:rsid w:val="00157B6C"/>
    <w:rsid w:val="00185237"/>
    <w:rsid w:val="00212436"/>
    <w:rsid w:val="0023785C"/>
    <w:rsid w:val="00254C21"/>
    <w:rsid w:val="00256C9B"/>
    <w:rsid w:val="00271A92"/>
    <w:rsid w:val="00292A11"/>
    <w:rsid w:val="002B32CA"/>
    <w:rsid w:val="002C21CC"/>
    <w:rsid w:val="002C378E"/>
    <w:rsid w:val="002F67EE"/>
    <w:rsid w:val="002F6CB9"/>
    <w:rsid w:val="00303FDC"/>
    <w:rsid w:val="00340C75"/>
    <w:rsid w:val="0036765D"/>
    <w:rsid w:val="00372BA6"/>
    <w:rsid w:val="00377519"/>
    <w:rsid w:val="00390248"/>
    <w:rsid w:val="003A70F8"/>
    <w:rsid w:val="003E6D64"/>
    <w:rsid w:val="00407F3F"/>
    <w:rsid w:val="00410F37"/>
    <w:rsid w:val="004404A1"/>
    <w:rsid w:val="00445E3A"/>
    <w:rsid w:val="0046736A"/>
    <w:rsid w:val="00496677"/>
    <w:rsid w:val="00497CE6"/>
    <w:rsid w:val="004A389E"/>
    <w:rsid w:val="004B0D77"/>
    <w:rsid w:val="004C1DA9"/>
    <w:rsid w:val="004D7316"/>
    <w:rsid w:val="004F24BA"/>
    <w:rsid w:val="0050310A"/>
    <w:rsid w:val="005228EC"/>
    <w:rsid w:val="005342F1"/>
    <w:rsid w:val="00547984"/>
    <w:rsid w:val="005666B9"/>
    <w:rsid w:val="0059022C"/>
    <w:rsid w:val="005A001B"/>
    <w:rsid w:val="005A05E2"/>
    <w:rsid w:val="005A4739"/>
    <w:rsid w:val="005D3B3A"/>
    <w:rsid w:val="005D49CA"/>
    <w:rsid w:val="005E2A9D"/>
    <w:rsid w:val="005E408E"/>
    <w:rsid w:val="005F3ED2"/>
    <w:rsid w:val="00600456"/>
    <w:rsid w:val="00625729"/>
    <w:rsid w:val="00632502"/>
    <w:rsid w:val="0064392B"/>
    <w:rsid w:val="006450C1"/>
    <w:rsid w:val="00647D8C"/>
    <w:rsid w:val="00653945"/>
    <w:rsid w:val="00673037"/>
    <w:rsid w:val="006B3299"/>
    <w:rsid w:val="006B3BC2"/>
    <w:rsid w:val="006E30E7"/>
    <w:rsid w:val="006E3688"/>
    <w:rsid w:val="006F4142"/>
    <w:rsid w:val="0070452B"/>
    <w:rsid w:val="00705D7F"/>
    <w:rsid w:val="0073502C"/>
    <w:rsid w:val="00740EE4"/>
    <w:rsid w:val="007466F4"/>
    <w:rsid w:val="00785436"/>
    <w:rsid w:val="007A242C"/>
    <w:rsid w:val="007B6AC9"/>
    <w:rsid w:val="007C0CF2"/>
    <w:rsid w:val="007C74B7"/>
    <w:rsid w:val="007D294F"/>
    <w:rsid w:val="007E2782"/>
    <w:rsid w:val="007F4D8C"/>
    <w:rsid w:val="007F6801"/>
    <w:rsid w:val="00817608"/>
    <w:rsid w:val="00817E2C"/>
    <w:rsid w:val="00822F71"/>
    <w:rsid w:val="00851431"/>
    <w:rsid w:val="008539E9"/>
    <w:rsid w:val="0086291E"/>
    <w:rsid w:val="008956BD"/>
    <w:rsid w:val="008F5EFB"/>
    <w:rsid w:val="008F64E8"/>
    <w:rsid w:val="009111F2"/>
    <w:rsid w:val="009544D3"/>
    <w:rsid w:val="00990AFF"/>
    <w:rsid w:val="00997316"/>
    <w:rsid w:val="009A2009"/>
    <w:rsid w:val="009A399A"/>
    <w:rsid w:val="009A6B1E"/>
    <w:rsid w:val="009C09FE"/>
    <w:rsid w:val="009C1962"/>
    <w:rsid w:val="00A635D5"/>
    <w:rsid w:val="00A65C27"/>
    <w:rsid w:val="00A67C6F"/>
    <w:rsid w:val="00A81573"/>
    <w:rsid w:val="00A82D03"/>
    <w:rsid w:val="00A831EA"/>
    <w:rsid w:val="00AD74A8"/>
    <w:rsid w:val="00AE17C6"/>
    <w:rsid w:val="00B16138"/>
    <w:rsid w:val="00B508D6"/>
    <w:rsid w:val="00B62A64"/>
    <w:rsid w:val="00B63E35"/>
    <w:rsid w:val="00B80EE9"/>
    <w:rsid w:val="00B97882"/>
    <w:rsid w:val="00BC0E27"/>
    <w:rsid w:val="00BC3C1B"/>
    <w:rsid w:val="00BE32AE"/>
    <w:rsid w:val="00C118C7"/>
    <w:rsid w:val="00C52791"/>
    <w:rsid w:val="00C764ED"/>
    <w:rsid w:val="00C8183F"/>
    <w:rsid w:val="00C83E97"/>
    <w:rsid w:val="00CD5690"/>
    <w:rsid w:val="00CE26DB"/>
    <w:rsid w:val="00CF4208"/>
    <w:rsid w:val="00D103FF"/>
    <w:rsid w:val="00D4213D"/>
    <w:rsid w:val="00D5552B"/>
    <w:rsid w:val="00D62F82"/>
    <w:rsid w:val="00D649DF"/>
    <w:rsid w:val="00D81E79"/>
    <w:rsid w:val="00D87E03"/>
    <w:rsid w:val="00D92D79"/>
    <w:rsid w:val="00DB29DA"/>
    <w:rsid w:val="00DD49FE"/>
    <w:rsid w:val="00DF1A1E"/>
    <w:rsid w:val="00E40C3C"/>
    <w:rsid w:val="00E4557E"/>
    <w:rsid w:val="00E6525B"/>
    <w:rsid w:val="00E8269A"/>
    <w:rsid w:val="00E97CB2"/>
    <w:rsid w:val="00EA31B4"/>
    <w:rsid w:val="00EC5870"/>
    <w:rsid w:val="00ED6E70"/>
    <w:rsid w:val="00EE28BB"/>
    <w:rsid w:val="00EF10F2"/>
    <w:rsid w:val="00F31058"/>
    <w:rsid w:val="00F41ACF"/>
    <w:rsid w:val="00F5689F"/>
    <w:rsid w:val="00F62D72"/>
    <w:rsid w:val="00F7064C"/>
    <w:rsid w:val="00F7157D"/>
    <w:rsid w:val="00F957F7"/>
    <w:rsid w:val="00F95AF2"/>
    <w:rsid w:val="00FA1EEA"/>
    <w:rsid w:val="00FB58C7"/>
    <w:rsid w:val="00FC533E"/>
    <w:rsid w:val="00FC6C39"/>
    <w:rsid w:val="00FC78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3DAB2"/>
  <w15:docId w15:val="{006F5D99-110C-4219-8C82-082E4980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70"/>
    <w:pPr>
      <w:spacing w:line="312" w:lineRule="auto"/>
    </w:pPr>
    <w:rPr>
      <w:rFonts w:eastAsia="Arial" w:cs="Arial"/>
      <w:sz w:val="20"/>
      <w:szCs w:val="16"/>
      <w:lang w:bidi="en-US"/>
    </w:rPr>
  </w:style>
  <w:style w:type="paragraph" w:styleId="Heading1">
    <w:name w:val="heading 1"/>
    <w:basedOn w:val="Normal"/>
    <w:next w:val="Normal"/>
    <w:link w:val="Heading1Char"/>
    <w:uiPriority w:val="9"/>
    <w:qFormat/>
    <w:rsid w:val="004C1DA9"/>
    <w:pPr>
      <w:spacing w:after="240" w:line="240" w:lineRule="auto"/>
      <w:outlineLvl w:val="0"/>
    </w:pPr>
    <w:rPr>
      <w:b/>
      <w:bCs/>
      <w:szCs w:val="40"/>
    </w:rPr>
  </w:style>
  <w:style w:type="paragraph" w:styleId="Heading2">
    <w:name w:val="heading 2"/>
    <w:basedOn w:val="Normal"/>
    <w:next w:val="Normal"/>
    <w:link w:val="Heading2Char"/>
    <w:uiPriority w:val="9"/>
    <w:qFormat/>
    <w:rsid w:val="00390248"/>
    <w:pPr>
      <w:spacing w:line="240" w:lineRule="auto"/>
      <w:outlineLvl w:val="1"/>
    </w:pPr>
    <w:rPr>
      <w:b/>
    </w:rPr>
  </w:style>
  <w:style w:type="paragraph" w:styleId="Heading3">
    <w:name w:val="heading 3"/>
    <w:basedOn w:val="Normal"/>
    <w:next w:val="Normal"/>
    <w:link w:val="Heading3Char"/>
    <w:uiPriority w:val="9"/>
    <w:rsid w:val="00740EE4"/>
    <w:pPr>
      <w:spacing w:line="240" w:lineRule="auto"/>
      <w:outlineLvl w:val="2"/>
    </w:pPr>
    <w:rPr>
      <w:i/>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4C1DA9"/>
    <w:rPr>
      <w:rFonts w:eastAsia="Arial" w:cs="Arial"/>
      <w:b/>
      <w:bCs/>
      <w:sz w:val="20"/>
      <w:szCs w:val="40"/>
      <w:lang w:bidi="en-US"/>
    </w:rPr>
  </w:style>
  <w:style w:type="character" w:customStyle="1" w:styleId="Heading2Char">
    <w:name w:val="Heading 2 Char"/>
    <w:basedOn w:val="DefaultParagraphFont"/>
    <w:link w:val="Heading2"/>
    <w:uiPriority w:val="9"/>
    <w:rsid w:val="00390248"/>
    <w:rPr>
      <w:rFonts w:eastAsia="Arial" w:cs="Arial"/>
      <w:b/>
      <w:sz w:val="20"/>
      <w:szCs w:val="16"/>
      <w:lang w:bidi="en-US"/>
    </w:rPr>
  </w:style>
  <w:style w:type="character" w:customStyle="1" w:styleId="Heading3Char">
    <w:name w:val="Heading 3 Char"/>
    <w:basedOn w:val="DefaultParagraphFont"/>
    <w:link w:val="Heading3"/>
    <w:uiPriority w:val="9"/>
    <w:rsid w:val="00740EE4"/>
    <w:rPr>
      <w:rFonts w:eastAsia="Arial" w:cs="Arial"/>
      <w:i/>
      <w:sz w:val="2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ulletsSkills">
    <w:name w:val="Bullets Skills"/>
    <w:basedOn w:val="Normal"/>
    <w:semiHidden/>
    <w:qFormat/>
    <w:rsid w:val="00F62D72"/>
    <w:pPr>
      <w:numPr>
        <w:numId w:val="5"/>
      </w:numPr>
      <w:pBdr>
        <w:top w:val="single" w:sz="4" w:space="1" w:color="auto"/>
        <w:bottom w:val="single" w:sz="4" w:space="1" w:color="auto"/>
      </w:pBdr>
      <w:tabs>
        <w:tab w:val="left" w:pos="720"/>
        <w:tab w:val="left" w:pos="4230"/>
        <w:tab w:val="left" w:pos="7380"/>
      </w:tabs>
    </w:pPr>
    <w:rPr>
      <w:szCs w:val="18"/>
    </w:rPr>
  </w:style>
  <w:style w:type="paragraph" w:styleId="Title">
    <w:name w:val="Title"/>
    <w:basedOn w:val="Normal"/>
    <w:next w:val="Normal"/>
    <w:link w:val="TitleChar"/>
    <w:uiPriority w:val="10"/>
    <w:qFormat/>
    <w:rsid w:val="00031E11"/>
    <w:pPr>
      <w:tabs>
        <w:tab w:val="left" w:pos="720"/>
      </w:tabs>
      <w:spacing w:after="360" w:line="720" w:lineRule="exact"/>
      <w:outlineLvl w:val="0"/>
    </w:pPr>
    <w:rPr>
      <w:rFonts w:asciiTheme="majorHAnsi" w:hAnsiTheme="majorHAnsi"/>
      <w:b/>
      <w:color w:val="000000" w:themeColor="text1"/>
      <w:spacing w:val="80"/>
      <w:sz w:val="80"/>
      <w:szCs w:val="80"/>
    </w:rPr>
  </w:style>
  <w:style w:type="character" w:customStyle="1" w:styleId="TitleChar">
    <w:name w:val="Title Char"/>
    <w:basedOn w:val="DefaultParagraphFont"/>
    <w:link w:val="Title"/>
    <w:uiPriority w:val="10"/>
    <w:rsid w:val="00031E11"/>
    <w:rPr>
      <w:rFonts w:asciiTheme="majorHAnsi" w:eastAsia="Arial" w:hAnsiTheme="majorHAnsi" w:cs="Arial"/>
      <w:b/>
      <w:color w:val="000000" w:themeColor="text1"/>
      <w:spacing w:val="80"/>
      <w:sz w:val="80"/>
      <w:szCs w:val="80"/>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Normal"/>
    <w:next w:val="Normal"/>
    <w:link w:val="SubtitleChar"/>
    <w:uiPriority w:val="11"/>
    <w:qFormat/>
    <w:rsid w:val="00F62D72"/>
    <w:pPr>
      <w:spacing w:line="240" w:lineRule="auto"/>
      <w:outlineLvl w:val="1"/>
    </w:pPr>
    <w:rPr>
      <w:rFonts w:asciiTheme="majorHAnsi" w:hAnsiTheme="majorHAnsi"/>
      <w:b/>
      <w:caps/>
      <w:spacing w:val="20"/>
      <w:sz w:val="24"/>
    </w:rPr>
  </w:style>
  <w:style w:type="character" w:customStyle="1" w:styleId="SubtitleChar">
    <w:name w:val="Subtitle Char"/>
    <w:basedOn w:val="DefaultParagraphFont"/>
    <w:link w:val="Subtitle"/>
    <w:uiPriority w:val="11"/>
    <w:rsid w:val="00F62D72"/>
    <w:rPr>
      <w:rFonts w:asciiTheme="majorHAnsi" w:eastAsia="Arial" w:hAnsiTheme="majorHAnsi" w:cs="Arial"/>
      <w:b/>
      <w:caps/>
      <w:spacing w:val="20"/>
      <w:sz w:val="24"/>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5689F"/>
    <w:rPr>
      <w:color w:val="605E5C"/>
      <w:shd w:val="clear" w:color="auto" w:fill="E1DFDD"/>
    </w:rPr>
  </w:style>
  <w:style w:type="paragraph" w:styleId="Header">
    <w:name w:val="header"/>
    <w:basedOn w:val="Normal"/>
    <w:link w:val="HeaderChar"/>
    <w:uiPriority w:val="99"/>
    <w:semiHidden/>
    <w:rsid w:val="002F6CB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C0E27"/>
    <w:rPr>
      <w:rFonts w:eastAsia="Arial" w:cs="Arial"/>
      <w:sz w:val="18"/>
      <w:szCs w:val="16"/>
      <w:lang w:bidi="en-US"/>
    </w:rPr>
  </w:style>
  <w:style w:type="paragraph" w:styleId="Footer">
    <w:name w:val="footer"/>
    <w:basedOn w:val="Normal"/>
    <w:link w:val="FooterChar"/>
    <w:uiPriority w:val="99"/>
    <w:semiHidden/>
    <w:rsid w:val="002F6CB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C0E27"/>
    <w:rPr>
      <w:rFonts w:eastAsia="Arial" w:cs="Arial"/>
      <w:sz w:val="18"/>
      <w:szCs w:val="16"/>
      <w:lang w:bidi="en-US"/>
    </w:rPr>
  </w:style>
  <w:style w:type="paragraph" w:styleId="BalloonText">
    <w:name w:val="Balloon Text"/>
    <w:basedOn w:val="Normal"/>
    <w:link w:val="BalloonTextChar"/>
    <w:uiPriority w:val="99"/>
    <w:semiHidden/>
    <w:unhideWhenUsed/>
    <w:rsid w:val="005A05E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A05E2"/>
    <w:rPr>
      <w:rFonts w:ascii="Segoe UI" w:eastAsia="Arial" w:hAnsi="Segoe UI" w:cs="Segoe UI"/>
      <w:color w:val="231F20"/>
      <w:sz w:val="18"/>
      <w:szCs w:val="18"/>
      <w:lang w:bidi="en-US"/>
    </w:rPr>
  </w:style>
  <w:style w:type="paragraph" w:styleId="Salutation">
    <w:name w:val="Salutation"/>
    <w:basedOn w:val="Normal"/>
    <w:next w:val="Normal"/>
    <w:link w:val="SalutationChar"/>
    <w:uiPriority w:val="4"/>
    <w:semiHidden/>
    <w:unhideWhenUsed/>
    <w:qFormat/>
    <w:rsid w:val="00390248"/>
  </w:style>
  <w:style w:type="character" w:customStyle="1" w:styleId="SalutationChar">
    <w:name w:val="Salutation Char"/>
    <w:basedOn w:val="DefaultParagraphFont"/>
    <w:link w:val="Salutation"/>
    <w:uiPriority w:val="4"/>
    <w:semiHidden/>
    <w:rsid w:val="00390248"/>
    <w:rPr>
      <w:rFonts w:eastAsia="Arial" w:cs="Arial"/>
      <w:sz w:val="20"/>
      <w:szCs w:val="16"/>
      <w:lang w:bidi="en-US"/>
    </w:rPr>
  </w:style>
  <w:style w:type="character" w:customStyle="1" w:styleId="Italics">
    <w:name w:val="Italics"/>
    <w:uiPriority w:val="1"/>
    <w:qFormat/>
    <w:rsid w:val="004C1DA9"/>
    <w:rPr>
      <w:b/>
      <w:i/>
    </w:rPr>
  </w:style>
  <w:style w:type="character" w:customStyle="1" w:styleId="NotBold">
    <w:name w:val="Not Bold"/>
    <w:uiPriority w:val="1"/>
    <w:qFormat/>
    <w:rsid w:val="004C1DA9"/>
    <w:rPr>
      <w:b/>
    </w:rPr>
  </w:style>
  <w:style w:type="paragraph" w:customStyle="1" w:styleId="Skills">
    <w:name w:val="Skills"/>
    <w:basedOn w:val="Normal"/>
    <w:qFormat/>
    <w:rsid w:val="00031E11"/>
    <w:pPr>
      <w:tabs>
        <w:tab w:val="left" w:pos="720"/>
        <w:tab w:val="left" w:pos="4320"/>
        <w:tab w:val="left" w:pos="7920"/>
      </w:tabs>
      <w:ind w:right="-720"/>
    </w:pPr>
  </w:style>
  <w:style w:type="character" w:styleId="Hyperlink">
    <w:name w:val="Hyperlink"/>
    <w:basedOn w:val="DefaultParagraphFont"/>
    <w:uiPriority w:val="99"/>
    <w:unhideWhenUsed/>
    <w:rsid w:val="005228EC"/>
    <w:rPr>
      <w:color w:val="4495A2" w:themeColor="hyperlink"/>
      <w:u w:val="single"/>
    </w:rPr>
  </w:style>
  <w:style w:type="character" w:styleId="UnresolvedMention">
    <w:name w:val="Unresolved Mention"/>
    <w:basedOn w:val="DefaultParagraphFont"/>
    <w:uiPriority w:val="99"/>
    <w:semiHidden/>
    <w:unhideWhenUsed/>
    <w:rsid w:val="005228EC"/>
    <w:rPr>
      <w:color w:val="605E5C"/>
      <w:shd w:val="clear" w:color="auto" w:fill="E1DFDD"/>
    </w:rPr>
  </w:style>
  <w:style w:type="character" w:styleId="FollowedHyperlink">
    <w:name w:val="FollowedHyperlink"/>
    <w:basedOn w:val="DefaultParagraphFont"/>
    <w:uiPriority w:val="99"/>
    <w:semiHidden/>
    <w:unhideWhenUsed/>
    <w:rsid w:val="00FC6C39"/>
    <w:rPr>
      <w:color w:val="AA58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bodymostafa1/e-commerc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inkedin.com/in/abdelrahman-mostafa-913368261/" TargetMode="External"/><Relationship Id="rId17" Type="http://schemas.openxmlformats.org/officeDocument/2006/relationships/hyperlink" Target="https://bodymostafa1.github.io/food-recipes/" TargetMode="External"/><Relationship Id="rId2" Type="http://schemas.openxmlformats.org/officeDocument/2006/relationships/customXml" Target="../customXml/item2.xml"/><Relationship Id="rId16" Type="http://schemas.openxmlformats.org/officeDocument/2006/relationships/hyperlink" Target="https://bodymostafa1.github.io/portfol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bodymostafa1" TargetMode="External"/><Relationship Id="rId5" Type="http://schemas.openxmlformats.org/officeDocument/2006/relationships/styles" Target="styles.xml"/><Relationship Id="rId15" Type="http://schemas.openxmlformats.org/officeDocument/2006/relationships/hyperlink" Target="https://github.com/bodymostafa1/jobSearch" TargetMode="External"/><Relationship Id="rId10" Type="http://schemas.openxmlformats.org/officeDocument/2006/relationships/hyperlink" Target="mailto:Body.mostafa188@gmail.com"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odymostafa1.github.io/ecommerce/"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ECD7F8-8188-415F-89FF-67C8A396DC82}">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2.xml><?xml version="1.0" encoding="utf-8"?>
<ds:datastoreItem xmlns:ds="http://schemas.openxmlformats.org/officeDocument/2006/customXml" ds:itemID="{9AD19CE2-764D-4612-B2F2-8403D226A7D6}">
  <ds:schemaRefs>
    <ds:schemaRef ds:uri="http://schemas.microsoft.com/sharepoint/v3/contenttype/forms"/>
  </ds:schemaRefs>
</ds:datastoreItem>
</file>

<file path=customXml/itemProps3.xml><?xml version="1.0" encoding="utf-8"?>
<ds:datastoreItem xmlns:ds="http://schemas.openxmlformats.org/officeDocument/2006/customXml" ds:itemID="{439E36D0-0933-4CF4-913A-7D2E7A9F9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24</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Store</dc:creator>
  <cp:keywords/>
  <dc:description/>
  <cp:lastModifiedBy>Smart Store</cp:lastModifiedBy>
  <cp:revision>6</cp:revision>
  <cp:lastPrinted>2024-10-27T23:24:00Z</cp:lastPrinted>
  <dcterms:created xsi:type="dcterms:W3CDTF">2024-10-27T22:56:00Z</dcterms:created>
  <dcterms:modified xsi:type="dcterms:W3CDTF">2024-10-27T23:27:00Z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